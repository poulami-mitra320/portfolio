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34A04" w14:textId="77777777" w:rsidR="00A9204E" w:rsidRDefault="00090A40" w:rsidP="00090A40">
      <w:pPr>
        <w:jc w:val="center"/>
        <w:rPr>
          <w:b/>
          <w:bCs/>
          <w:noProof/>
          <w:sz w:val="44"/>
          <w:szCs w:val="44"/>
          <w:u w:val="single"/>
          <w:lang w:val="en-GB"/>
        </w:rPr>
      </w:pPr>
      <w:r>
        <w:rPr>
          <w:noProof/>
          <w:lang w:val="en-GB"/>
        </w:rPr>
        <w:drawing>
          <wp:anchor distT="0" distB="0" distL="114300" distR="114300" simplePos="0" relativeHeight="251658240" behindDoc="0" locked="0" layoutInCell="1" allowOverlap="1" wp14:anchorId="2D69628B" wp14:editId="3EF64736">
            <wp:simplePos x="0" y="0"/>
            <wp:positionH relativeFrom="margin">
              <wp:align>right</wp:align>
            </wp:positionH>
            <wp:positionV relativeFrom="paragraph">
              <wp:posOffset>38100</wp:posOffset>
            </wp:positionV>
            <wp:extent cx="1208586" cy="1337310"/>
            <wp:effectExtent l="38100" t="38100" r="29845" b="34290"/>
            <wp:wrapNone/>
            <wp:docPr id="1803320589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8586" cy="1337310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90A40">
        <w:rPr>
          <w:b/>
          <w:bCs/>
          <w:noProof/>
          <w:sz w:val="44"/>
          <w:szCs w:val="44"/>
          <w:u w:val="single"/>
          <w:lang w:val="en-GB"/>
        </w:rPr>
        <w:t>RESUME</w:t>
      </w:r>
    </w:p>
    <w:p w14:paraId="452B4209" w14:textId="77777777" w:rsidR="00090A40" w:rsidRDefault="00090A40" w:rsidP="00090A40">
      <w:pPr>
        <w:tabs>
          <w:tab w:val="left" w:pos="7501"/>
        </w:tabs>
        <w:rPr>
          <w:b/>
          <w:bCs/>
          <w:sz w:val="28"/>
          <w:szCs w:val="28"/>
        </w:rPr>
      </w:pPr>
      <w:r w:rsidRPr="00090A40">
        <w:rPr>
          <w:b/>
          <w:bCs/>
          <w:sz w:val="28"/>
          <w:szCs w:val="28"/>
        </w:rPr>
        <w:t>POULAMI MITRA</w:t>
      </w:r>
    </w:p>
    <w:p w14:paraId="27913128" w14:textId="77777777" w:rsidR="00090A40" w:rsidRPr="0065477D" w:rsidRDefault="00090A40" w:rsidP="00090A40">
      <w:pPr>
        <w:tabs>
          <w:tab w:val="left" w:pos="7501"/>
        </w:tabs>
        <w:rPr>
          <w:sz w:val="24"/>
          <w:szCs w:val="24"/>
        </w:rPr>
      </w:pPr>
      <w:r w:rsidRPr="0065477D">
        <w:rPr>
          <w:sz w:val="24"/>
          <w:szCs w:val="24"/>
        </w:rPr>
        <w:t>+91 7501973433</w:t>
      </w:r>
      <w:r w:rsidRPr="0065477D">
        <w:rPr>
          <w:sz w:val="24"/>
          <w:szCs w:val="24"/>
        </w:rPr>
        <w:tab/>
      </w:r>
    </w:p>
    <w:p w14:paraId="081795DD" w14:textId="77777777" w:rsidR="00090A40" w:rsidRDefault="00090A40" w:rsidP="00090A40">
      <w:pPr>
        <w:pBdr>
          <w:bottom w:val="single" w:sz="4" w:space="1" w:color="auto"/>
        </w:pBdr>
        <w:rPr>
          <w:sz w:val="24"/>
          <w:szCs w:val="24"/>
        </w:rPr>
      </w:pPr>
      <w:r w:rsidRPr="0065477D">
        <w:rPr>
          <w:sz w:val="24"/>
          <w:szCs w:val="24"/>
        </w:rPr>
        <w:t xml:space="preserve">Email id: </w:t>
      </w:r>
      <w:hyperlink r:id="rId9" w:history="1">
        <w:r w:rsidRPr="0065477D">
          <w:rPr>
            <w:rStyle w:val="Hyperlink"/>
            <w:sz w:val="24"/>
            <w:szCs w:val="24"/>
          </w:rPr>
          <w:t>poulami320@gmail.com</w:t>
        </w:r>
      </w:hyperlink>
    </w:p>
    <w:p w14:paraId="0BDCF9F5" w14:textId="77777777" w:rsidR="00CB2232" w:rsidRPr="0065477D" w:rsidRDefault="00CB2232" w:rsidP="00090A40">
      <w:pPr>
        <w:pBdr>
          <w:bottom w:val="single" w:sz="4" w:space="1" w:color="auto"/>
        </w:pBdr>
        <w:rPr>
          <w:sz w:val="24"/>
          <w:szCs w:val="24"/>
        </w:rPr>
      </w:pPr>
      <w:r>
        <w:rPr>
          <w:sz w:val="24"/>
          <w:szCs w:val="24"/>
        </w:rPr>
        <w:t xml:space="preserve">Linkedin:  </w:t>
      </w:r>
      <w:r w:rsidRPr="00CB2232">
        <w:rPr>
          <w:sz w:val="24"/>
          <w:szCs w:val="24"/>
        </w:rPr>
        <w:t>https://www.linkedin.com/in/poulami-mitra-857555237</w:t>
      </w:r>
    </w:p>
    <w:p w14:paraId="376DE819" w14:textId="77777777" w:rsidR="00090A40" w:rsidRDefault="00090A40" w:rsidP="00090A40">
      <w:pPr>
        <w:pBdr>
          <w:bottom w:val="single" w:sz="4" w:space="1" w:color="auto"/>
        </w:pBdr>
      </w:pPr>
    </w:p>
    <w:p w14:paraId="0E6DD47C" w14:textId="77777777" w:rsidR="00090A40" w:rsidRDefault="00090A40" w:rsidP="00090A40">
      <w:pPr>
        <w:pBdr>
          <w:bottom w:val="single" w:sz="4" w:space="1" w:color="auto"/>
        </w:pBdr>
      </w:pPr>
    </w:p>
    <w:p w14:paraId="267D64E0" w14:textId="77777777" w:rsidR="00090A40" w:rsidRDefault="0065477D" w:rsidP="0065477D">
      <w:pPr>
        <w:shd w:val="clear" w:color="auto" w:fill="FFE599" w:themeFill="accent4" w:themeFillTint="66"/>
        <w:spacing w:before="240" w:line="276" w:lineRule="auto"/>
        <w:rPr>
          <w:b/>
          <w:bCs/>
        </w:rPr>
      </w:pPr>
      <w:r w:rsidRPr="0065477D">
        <w:rPr>
          <w:b/>
          <w:bCs/>
        </w:rPr>
        <w:t>OBJECTIVE</w:t>
      </w:r>
    </w:p>
    <w:p w14:paraId="3393B852" w14:textId="77777777" w:rsidR="0065477D" w:rsidRDefault="0065477D" w:rsidP="0065477D">
      <w:pPr>
        <w:rPr>
          <w:b/>
          <w:bCs/>
        </w:rPr>
      </w:pPr>
    </w:p>
    <w:p w14:paraId="4512FE8D" w14:textId="77777777" w:rsidR="0065477D" w:rsidRDefault="0065477D" w:rsidP="0065477D">
      <w:r>
        <w:t>To work with an organization where I can learn new skills and increase abilities for the organizational goals as well as myself.</w:t>
      </w:r>
    </w:p>
    <w:p w14:paraId="04BC3C1F" w14:textId="77777777" w:rsidR="0065477D" w:rsidRDefault="0065477D" w:rsidP="0065477D">
      <w:pPr>
        <w:shd w:val="clear" w:color="auto" w:fill="FFE599" w:themeFill="accent4" w:themeFillTint="66"/>
        <w:spacing w:before="240" w:line="276" w:lineRule="auto"/>
        <w:rPr>
          <w:b/>
          <w:bCs/>
        </w:rPr>
      </w:pPr>
      <w:r w:rsidRPr="0065477D">
        <w:rPr>
          <w:b/>
          <w:bCs/>
        </w:rPr>
        <w:t>EDUCATIONAL QUALIFICATION</w:t>
      </w:r>
    </w:p>
    <w:p w14:paraId="445B1D05" w14:textId="77777777" w:rsidR="0065477D" w:rsidRDefault="0065477D" w:rsidP="0065477D">
      <w:pPr>
        <w:rPr>
          <w:b/>
          <w:bCs/>
        </w:rPr>
      </w:pPr>
    </w:p>
    <w:p w14:paraId="767525A6" w14:textId="77777777" w:rsidR="0065477D" w:rsidRDefault="0065477D" w:rsidP="0065477D">
      <w:pPr>
        <w:rPr>
          <w:b/>
          <w:bCs/>
        </w:rPr>
      </w:pPr>
    </w:p>
    <w:p w14:paraId="07325389" w14:textId="77777777" w:rsidR="0065477D" w:rsidRDefault="0065477D" w:rsidP="0065477D">
      <w:pPr>
        <w:pStyle w:val="ListParagraph"/>
        <w:numPr>
          <w:ilvl w:val="0"/>
          <w:numId w:val="24"/>
        </w:numPr>
      </w:pPr>
      <w:r>
        <w:t>Pursuing  B.Tech  4</w:t>
      </w:r>
      <w:r w:rsidRPr="0065477D">
        <w:rPr>
          <w:vertAlign w:val="superscript"/>
        </w:rPr>
        <w:t>th</w:t>
      </w:r>
      <w:r>
        <w:t xml:space="preserve"> year from</w:t>
      </w:r>
      <w:r w:rsidR="00121467">
        <w:t xml:space="preserve"> Asansol Engineering College</w:t>
      </w:r>
    </w:p>
    <w:p w14:paraId="30BB568F" w14:textId="77777777" w:rsidR="00121467" w:rsidRDefault="00121467" w:rsidP="0065477D">
      <w:pPr>
        <w:pStyle w:val="ListParagraph"/>
        <w:numPr>
          <w:ilvl w:val="0"/>
          <w:numId w:val="24"/>
        </w:numPr>
      </w:pPr>
      <w:r>
        <w:t>Passed out  class 12  from CBSE in 2020</w:t>
      </w:r>
    </w:p>
    <w:p w14:paraId="1DF470BC" w14:textId="77777777" w:rsidR="00121467" w:rsidRDefault="00121467" w:rsidP="0065477D">
      <w:pPr>
        <w:pStyle w:val="ListParagraph"/>
        <w:numPr>
          <w:ilvl w:val="0"/>
          <w:numId w:val="24"/>
        </w:numPr>
      </w:pPr>
      <w:r>
        <w:t>Passed out class 10</w:t>
      </w:r>
      <w:r>
        <w:rPr>
          <w:vertAlign w:val="superscript"/>
        </w:rPr>
        <w:t xml:space="preserve"> </w:t>
      </w:r>
      <w:r>
        <w:t xml:space="preserve"> from CBSE in 2018</w:t>
      </w:r>
    </w:p>
    <w:p w14:paraId="4595AC65" w14:textId="77777777" w:rsidR="00121467" w:rsidRPr="00121467" w:rsidRDefault="00121467" w:rsidP="00121467">
      <w:pPr>
        <w:shd w:val="clear" w:color="auto" w:fill="FFE599" w:themeFill="accent4" w:themeFillTint="66"/>
        <w:spacing w:before="240" w:line="276" w:lineRule="auto"/>
        <w:rPr>
          <w:b/>
          <w:bCs/>
        </w:rPr>
      </w:pPr>
      <w:r w:rsidRPr="00121467">
        <w:rPr>
          <w:b/>
          <w:bCs/>
        </w:rPr>
        <w:t>PROJECTS</w:t>
      </w:r>
    </w:p>
    <w:p w14:paraId="1A037F34" w14:textId="77777777" w:rsidR="00121467" w:rsidRDefault="00121467" w:rsidP="00121467">
      <w:pPr>
        <w:pStyle w:val="ListParagraph"/>
      </w:pPr>
    </w:p>
    <w:p w14:paraId="13339F92" w14:textId="77777777" w:rsidR="00121467" w:rsidRDefault="00121467" w:rsidP="00121467">
      <w:pPr>
        <w:pStyle w:val="ListParagraph"/>
        <w:numPr>
          <w:ilvl w:val="0"/>
          <w:numId w:val="25"/>
        </w:numPr>
      </w:pPr>
      <w:r>
        <w:t>Anti Sleep Alarm for Drivers</w:t>
      </w:r>
    </w:p>
    <w:p w14:paraId="3E7D67ED" w14:textId="77777777" w:rsidR="00121467" w:rsidRDefault="00121467" w:rsidP="00121467">
      <w:pPr>
        <w:pStyle w:val="ListParagraph"/>
        <w:numPr>
          <w:ilvl w:val="0"/>
          <w:numId w:val="25"/>
        </w:numPr>
      </w:pPr>
      <w:r>
        <w:t>Movie Ticket Booking Website</w:t>
      </w:r>
    </w:p>
    <w:p w14:paraId="6C08B84D" w14:textId="77777777" w:rsidR="00121467" w:rsidRDefault="00121467" w:rsidP="00121467">
      <w:pPr>
        <w:shd w:val="clear" w:color="auto" w:fill="FFE599" w:themeFill="accent4" w:themeFillTint="66"/>
        <w:spacing w:before="240" w:line="276" w:lineRule="auto"/>
        <w:rPr>
          <w:b/>
          <w:bCs/>
        </w:rPr>
      </w:pPr>
      <w:r w:rsidRPr="00121467">
        <w:rPr>
          <w:b/>
          <w:bCs/>
        </w:rPr>
        <w:t>TECHNICAL SKILLS</w:t>
      </w:r>
    </w:p>
    <w:p w14:paraId="25934D92" w14:textId="77777777" w:rsidR="00CD22A4" w:rsidRDefault="00CD22A4" w:rsidP="00CD22A4">
      <w:pPr>
        <w:rPr>
          <w:b/>
          <w:bCs/>
        </w:rPr>
      </w:pPr>
    </w:p>
    <w:p w14:paraId="1F13AD96" w14:textId="77777777" w:rsidR="00CD22A4" w:rsidRDefault="00CD22A4" w:rsidP="00CD22A4">
      <w:pPr>
        <w:pStyle w:val="ListParagraph"/>
        <w:numPr>
          <w:ilvl w:val="0"/>
          <w:numId w:val="26"/>
        </w:numPr>
      </w:pPr>
      <w:r>
        <w:t>Basic Knowledge of computer</w:t>
      </w:r>
    </w:p>
    <w:p w14:paraId="50F71B46" w14:textId="77777777" w:rsidR="00CD22A4" w:rsidRDefault="00CD22A4" w:rsidP="00CD22A4">
      <w:pPr>
        <w:pStyle w:val="ListParagraph"/>
        <w:numPr>
          <w:ilvl w:val="0"/>
          <w:numId w:val="26"/>
        </w:numPr>
      </w:pPr>
      <w:r>
        <w:t>Languages known</w:t>
      </w:r>
    </w:p>
    <w:p w14:paraId="32DE26B8" w14:textId="77777777" w:rsidR="00CD22A4" w:rsidRDefault="00CD22A4" w:rsidP="00CD22A4">
      <w:pPr>
        <w:pStyle w:val="ListParagraph"/>
        <w:numPr>
          <w:ilvl w:val="1"/>
          <w:numId w:val="26"/>
        </w:numPr>
      </w:pPr>
      <w:r>
        <w:t>C</w:t>
      </w:r>
    </w:p>
    <w:p w14:paraId="0F8035F7" w14:textId="77777777" w:rsidR="00CD22A4" w:rsidRDefault="00CD22A4" w:rsidP="00CD22A4">
      <w:pPr>
        <w:pStyle w:val="ListParagraph"/>
        <w:numPr>
          <w:ilvl w:val="1"/>
          <w:numId w:val="26"/>
        </w:numPr>
      </w:pPr>
      <w:r>
        <w:t>JAVA</w:t>
      </w:r>
    </w:p>
    <w:p w14:paraId="44A30565" w14:textId="77777777" w:rsidR="00CD22A4" w:rsidRDefault="00CD22A4" w:rsidP="00CD22A4">
      <w:pPr>
        <w:pStyle w:val="ListParagraph"/>
        <w:numPr>
          <w:ilvl w:val="1"/>
          <w:numId w:val="26"/>
        </w:numPr>
      </w:pPr>
      <w:r>
        <w:t>HTML</w:t>
      </w:r>
    </w:p>
    <w:p w14:paraId="1E61F19B" w14:textId="01519F3A" w:rsidR="00DA6445" w:rsidRDefault="00DA6445" w:rsidP="00CD22A4">
      <w:pPr>
        <w:pStyle w:val="ListParagraph"/>
        <w:numPr>
          <w:ilvl w:val="1"/>
          <w:numId w:val="26"/>
        </w:numPr>
      </w:pPr>
      <w:r>
        <w:t>PYTHON</w:t>
      </w:r>
    </w:p>
    <w:p w14:paraId="3D12C42A" w14:textId="77777777" w:rsidR="00CD22A4" w:rsidRDefault="00CD22A4" w:rsidP="00CD22A4">
      <w:pPr>
        <w:pStyle w:val="ListParagraph"/>
        <w:numPr>
          <w:ilvl w:val="1"/>
          <w:numId w:val="26"/>
        </w:numPr>
      </w:pPr>
      <w:r>
        <w:t>DBMS</w:t>
      </w:r>
      <w:r w:rsidR="00141079">
        <w:t xml:space="preserve"> </w:t>
      </w:r>
      <w:r>
        <w:t xml:space="preserve">( </w:t>
      </w:r>
      <w:r w:rsidR="00141079">
        <w:t>U</w:t>
      </w:r>
      <w:r>
        <w:t>sing Oracle)</w:t>
      </w:r>
    </w:p>
    <w:p w14:paraId="13FC5C3F" w14:textId="77777777" w:rsidR="00CD22A4" w:rsidRDefault="00CD22A4" w:rsidP="00CD22A4">
      <w:pPr>
        <w:pStyle w:val="ListParagraph"/>
        <w:ind w:left="1440"/>
      </w:pPr>
      <w:r>
        <w:t xml:space="preserve"> </w:t>
      </w:r>
    </w:p>
    <w:p w14:paraId="536BA052" w14:textId="77777777" w:rsidR="00CD22A4" w:rsidRDefault="00CD22A4" w:rsidP="00CD22A4">
      <w:pPr>
        <w:shd w:val="clear" w:color="auto" w:fill="FFE599" w:themeFill="accent4" w:themeFillTint="66"/>
        <w:spacing w:before="240" w:line="276" w:lineRule="auto"/>
        <w:rPr>
          <w:b/>
          <w:bCs/>
        </w:rPr>
      </w:pPr>
      <w:r w:rsidRPr="00CD22A4">
        <w:rPr>
          <w:b/>
          <w:bCs/>
        </w:rPr>
        <w:t>WORK EXPERIENCE</w:t>
      </w:r>
    </w:p>
    <w:p w14:paraId="62F255E9" w14:textId="77777777" w:rsidR="00CD22A4" w:rsidRPr="00CD22A4" w:rsidRDefault="00CD22A4" w:rsidP="00CD22A4"/>
    <w:p w14:paraId="05D6A99C" w14:textId="77777777" w:rsidR="00CD22A4" w:rsidRDefault="00CD22A4" w:rsidP="00CD22A4">
      <w:pPr>
        <w:rPr>
          <w:b/>
          <w:bCs/>
        </w:rPr>
      </w:pPr>
    </w:p>
    <w:p w14:paraId="1735709C" w14:textId="77777777" w:rsidR="00CD22A4" w:rsidRDefault="00CD22A4" w:rsidP="00CD22A4">
      <w:r>
        <w:t>FRESHER</w:t>
      </w:r>
    </w:p>
    <w:p w14:paraId="782DC737" w14:textId="77777777" w:rsidR="00CD22A4" w:rsidRDefault="00CD22A4" w:rsidP="00CD22A4">
      <w:pPr>
        <w:shd w:val="clear" w:color="auto" w:fill="FFE599" w:themeFill="accent4" w:themeFillTint="66"/>
        <w:spacing w:before="240" w:line="276" w:lineRule="auto"/>
        <w:rPr>
          <w:b/>
          <w:bCs/>
        </w:rPr>
      </w:pPr>
      <w:r w:rsidRPr="00CD22A4">
        <w:rPr>
          <w:b/>
          <w:bCs/>
        </w:rPr>
        <w:t>STRENGTH AND HOBBIES</w:t>
      </w:r>
    </w:p>
    <w:p w14:paraId="0F40922D" w14:textId="77777777" w:rsidR="00CD22A4" w:rsidRDefault="00CD22A4" w:rsidP="00CD22A4">
      <w:pPr>
        <w:rPr>
          <w:b/>
          <w:bCs/>
        </w:rPr>
      </w:pPr>
    </w:p>
    <w:p w14:paraId="3B34924D" w14:textId="77777777" w:rsidR="00CD22A4" w:rsidRDefault="00CD22A4" w:rsidP="00CD22A4">
      <w:pPr>
        <w:pStyle w:val="ListParagraph"/>
        <w:numPr>
          <w:ilvl w:val="0"/>
          <w:numId w:val="27"/>
        </w:numPr>
      </w:pPr>
      <w:r>
        <w:t>Hard &amp; Smart Work</w:t>
      </w:r>
    </w:p>
    <w:p w14:paraId="6ADD7886" w14:textId="77777777" w:rsidR="00CD22A4" w:rsidRDefault="00CD22A4" w:rsidP="00CD22A4">
      <w:pPr>
        <w:pStyle w:val="ListParagraph"/>
        <w:numPr>
          <w:ilvl w:val="0"/>
          <w:numId w:val="27"/>
        </w:numPr>
      </w:pPr>
      <w:r>
        <w:t xml:space="preserve">Honest </w:t>
      </w:r>
      <w:r w:rsidR="008D4EF5">
        <w:t>&amp; Punctual</w:t>
      </w:r>
    </w:p>
    <w:p w14:paraId="4D65A3BE" w14:textId="77777777" w:rsidR="008D4EF5" w:rsidRDefault="008D4EF5" w:rsidP="00CD22A4">
      <w:pPr>
        <w:pStyle w:val="ListParagraph"/>
        <w:numPr>
          <w:ilvl w:val="0"/>
          <w:numId w:val="27"/>
        </w:numPr>
      </w:pPr>
      <w:r>
        <w:t>Good Communication skills</w:t>
      </w:r>
    </w:p>
    <w:p w14:paraId="4F477BA0" w14:textId="77777777" w:rsidR="008D4EF5" w:rsidRDefault="008D4EF5" w:rsidP="00CD22A4">
      <w:pPr>
        <w:pStyle w:val="ListParagraph"/>
        <w:numPr>
          <w:ilvl w:val="0"/>
          <w:numId w:val="27"/>
        </w:numPr>
      </w:pPr>
      <w:r>
        <w:t>Arts, Drawing  and Dance</w:t>
      </w:r>
    </w:p>
    <w:p w14:paraId="045E8D88" w14:textId="77777777" w:rsidR="008D4EF5" w:rsidRPr="008D4EF5" w:rsidRDefault="008D4EF5" w:rsidP="008D4EF5">
      <w:pPr>
        <w:shd w:val="clear" w:color="auto" w:fill="FFE599" w:themeFill="accent4" w:themeFillTint="66"/>
        <w:spacing w:before="240" w:line="276" w:lineRule="auto"/>
        <w:rPr>
          <w:b/>
          <w:bCs/>
        </w:rPr>
      </w:pPr>
      <w:r w:rsidRPr="008D4EF5">
        <w:rPr>
          <w:b/>
          <w:bCs/>
        </w:rPr>
        <w:t>PERSONAL DETAILS</w:t>
      </w:r>
    </w:p>
    <w:p w14:paraId="3A685D2B" w14:textId="77777777" w:rsidR="008D4EF5" w:rsidRDefault="008D4EF5" w:rsidP="008D4EF5"/>
    <w:p w14:paraId="50CB0E64" w14:textId="77777777" w:rsidR="008D4EF5" w:rsidRDefault="008D4EF5" w:rsidP="008D4EF5">
      <w:pPr>
        <w:pStyle w:val="ListParagraph"/>
      </w:pPr>
    </w:p>
    <w:p w14:paraId="18F3EF04" w14:textId="77777777" w:rsidR="008D4EF5" w:rsidRDefault="008D4EF5" w:rsidP="00CB2232">
      <w:pPr>
        <w:tabs>
          <w:tab w:val="left" w:pos="5384"/>
        </w:tabs>
        <w:spacing w:before="240"/>
      </w:pPr>
      <w:r>
        <w:t>Father’s Name</w:t>
      </w:r>
      <w:r w:rsidR="00B57AE7">
        <w:tab/>
        <w:t>: Mr. Pulak Chandra Mitra</w:t>
      </w:r>
      <w:r w:rsidR="00B57AE7">
        <w:tab/>
      </w:r>
    </w:p>
    <w:p w14:paraId="61253A60" w14:textId="77777777" w:rsidR="00B57AE7" w:rsidRDefault="00B57AE7" w:rsidP="00CB2232">
      <w:pPr>
        <w:tabs>
          <w:tab w:val="left" w:pos="5384"/>
        </w:tabs>
        <w:spacing w:before="240"/>
      </w:pPr>
      <w:r>
        <w:t>Date of Birth</w:t>
      </w:r>
      <w:r>
        <w:tab/>
        <w:t>: 14</w:t>
      </w:r>
      <w:r w:rsidRPr="00B57AE7">
        <w:rPr>
          <w:vertAlign w:val="superscript"/>
        </w:rPr>
        <w:t>th</w:t>
      </w:r>
      <w:r>
        <w:t xml:space="preserve"> December 2002</w:t>
      </w:r>
    </w:p>
    <w:p w14:paraId="6C3D717A" w14:textId="77777777" w:rsidR="00B57AE7" w:rsidRDefault="00B57AE7" w:rsidP="006D4C72">
      <w:pPr>
        <w:tabs>
          <w:tab w:val="left" w:pos="5384"/>
        </w:tabs>
        <w:spacing w:before="240"/>
        <w:ind w:left="5529" w:hanging="5529"/>
      </w:pPr>
      <w:r>
        <w:t>Address</w:t>
      </w:r>
      <w:r>
        <w:tab/>
        <w:t xml:space="preserve">: Aurobinda Nagar, Road-8,Hindustan </w:t>
      </w:r>
      <w:r w:rsidR="009F5BFE">
        <w:t xml:space="preserve">     </w:t>
      </w:r>
      <w:r>
        <w:t>Cables,P.Barshaman,Pin-713335</w:t>
      </w:r>
    </w:p>
    <w:p w14:paraId="0C375826" w14:textId="77777777" w:rsidR="00B57AE7" w:rsidRDefault="00B57AE7" w:rsidP="00CB2232">
      <w:pPr>
        <w:tabs>
          <w:tab w:val="left" w:pos="5384"/>
        </w:tabs>
        <w:spacing w:before="240"/>
      </w:pPr>
      <w:r>
        <w:t>Marital Status</w:t>
      </w:r>
      <w:r>
        <w:tab/>
        <w:t>: Single</w:t>
      </w:r>
    </w:p>
    <w:p w14:paraId="423D62FA" w14:textId="77777777" w:rsidR="00B57AE7" w:rsidRPr="00B57AE7" w:rsidRDefault="00B57AE7" w:rsidP="00B57AE7"/>
    <w:p w14:paraId="480ADB00" w14:textId="77777777" w:rsidR="00B57AE7" w:rsidRDefault="00B57AE7" w:rsidP="00B57AE7"/>
    <w:p w14:paraId="63806218" w14:textId="77777777" w:rsidR="00CB2232" w:rsidRDefault="00CB2232" w:rsidP="00B57AE7">
      <w:pPr>
        <w:tabs>
          <w:tab w:val="left" w:pos="6211"/>
        </w:tabs>
      </w:pPr>
    </w:p>
    <w:p w14:paraId="4F401D6B" w14:textId="77777777" w:rsidR="00CB2232" w:rsidRDefault="00CB2232" w:rsidP="00B57AE7">
      <w:pPr>
        <w:tabs>
          <w:tab w:val="left" w:pos="6211"/>
        </w:tabs>
      </w:pPr>
    </w:p>
    <w:p w14:paraId="69B55E85" w14:textId="77777777" w:rsidR="00B57AE7" w:rsidRDefault="00CB2232" w:rsidP="00B57AE7">
      <w:pPr>
        <w:tabs>
          <w:tab w:val="left" w:pos="6211"/>
        </w:tabs>
      </w:pPr>
      <w:r>
        <w:t xml:space="preserve">Date: </w:t>
      </w:r>
      <w:r w:rsidRPr="00CB2232">
        <w:rPr>
          <w:i/>
          <w:iCs/>
          <w:u w:val="single"/>
        </w:rPr>
        <w:t>21</w:t>
      </w:r>
      <w:r w:rsidRPr="00CB2232">
        <w:rPr>
          <w:i/>
          <w:iCs/>
          <w:u w:val="single"/>
          <w:vertAlign w:val="superscript"/>
        </w:rPr>
        <w:t>st</w:t>
      </w:r>
      <w:r w:rsidRPr="00CB2232">
        <w:rPr>
          <w:i/>
          <w:iCs/>
          <w:u w:val="single"/>
        </w:rPr>
        <w:t xml:space="preserve"> June 2023</w:t>
      </w:r>
      <w:r w:rsidR="00B57AE7">
        <w:tab/>
      </w:r>
      <w:r>
        <w:tab/>
      </w:r>
      <w:r>
        <w:tab/>
      </w:r>
      <w:r>
        <w:tab/>
      </w:r>
      <w:r w:rsidR="00F81AC2">
        <w:t>(</w:t>
      </w:r>
      <w:r>
        <w:t>Poulami Mitra</w:t>
      </w:r>
      <w:r w:rsidR="00F81AC2">
        <w:t>)</w:t>
      </w:r>
    </w:p>
    <w:p w14:paraId="6DF80D8C" w14:textId="77777777" w:rsidR="00CB2232" w:rsidRDefault="00CB2232" w:rsidP="00CB2232"/>
    <w:p w14:paraId="602CB004" w14:textId="77777777" w:rsidR="00CB2232" w:rsidRPr="00CB2232" w:rsidRDefault="00CB2232" w:rsidP="00CB2232"/>
    <w:sectPr w:rsidR="00CB2232" w:rsidRPr="00CB2232" w:rsidSect="00CB2232">
      <w:pgSz w:w="12240" w:h="20160" w:code="5"/>
      <w:pgMar w:top="720" w:right="720" w:bottom="720" w:left="720" w:header="720" w:footer="720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7" w15:restartNumberingAfterBreak="0">
    <w:nsid w:val="43CD3F08"/>
    <w:multiLevelType w:val="hybridMultilevel"/>
    <w:tmpl w:val="8AC07B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1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6C2C18CE"/>
    <w:multiLevelType w:val="hybridMultilevel"/>
    <w:tmpl w:val="7EBEA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C43225B"/>
    <w:multiLevelType w:val="hybridMultilevel"/>
    <w:tmpl w:val="4E0A65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7AF853A0"/>
    <w:multiLevelType w:val="hybridMultilevel"/>
    <w:tmpl w:val="F05CB2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 w16cid:durableId="2127383759">
    <w:abstractNumId w:val="20"/>
  </w:num>
  <w:num w:numId="2" w16cid:durableId="762191398">
    <w:abstractNumId w:val="12"/>
  </w:num>
  <w:num w:numId="3" w16cid:durableId="438640851">
    <w:abstractNumId w:val="10"/>
  </w:num>
  <w:num w:numId="4" w16cid:durableId="141387507">
    <w:abstractNumId w:val="24"/>
  </w:num>
  <w:num w:numId="5" w16cid:durableId="1015156458">
    <w:abstractNumId w:val="13"/>
  </w:num>
  <w:num w:numId="6" w16cid:durableId="1293175466">
    <w:abstractNumId w:val="16"/>
  </w:num>
  <w:num w:numId="7" w16cid:durableId="521213536">
    <w:abstractNumId w:val="19"/>
  </w:num>
  <w:num w:numId="8" w16cid:durableId="785276058">
    <w:abstractNumId w:val="9"/>
  </w:num>
  <w:num w:numId="9" w16cid:durableId="948588991">
    <w:abstractNumId w:val="7"/>
  </w:num>
  <w:num w:numId="10" w16cid:durableId="1589316005">
    <w:abstractNumId w:val="6"/>
  </w:num>
  <w:num w:numId="11" w16cid:durableId="882791338">
    <w:abstractNumId w:val="5"/>
  </w:num>
  <w:num w:numId="12" w16cid:durableId="863830721">
    <w:abstractNumId w:val="4"/>
  </w:num>
  <w:num w:numId="13" w16cid:durableId="1816755934">
    <w:abstractNumId w:val="8"/>
  </w:num>
  <w:num w:numId="14" w16cid:durableId="243027230">
    <w:abstractNumId w:val="3"/>
  </w:num>
  <w:num w:numId="15" w16cid:durableId="551231429">
    <w:abstractNumId w:val="2"/>
  </w:num>
  <w:num w:numId="16" w16cid:durableId="602956626">
    <w:abstractNumId w:val="1"/>
  </w:num>
  <w:num w:numId="17" w16cid:durableId="20086321">
    <w:abstractNumId w:val="0"/>
  </w:num>
  <w:num w:numId="18" w16cid:durableId="1311131628">
    <w:abstractNumId w:val="14"/>
  </w:num>
  <w:num w:numId="19" w16cid:durableId="760298514">
    <w:abstractNumId w:val="15"/>
  </w:num>
  <w:num w:numId="20" w16cid:durableId="1664159106">
    <w:abstractNumId w:val="21"/>
  </w:num>
  <w:num w:numId="21" w16cid:durableId="742799448">
    <w:abstractNumId w:val="18"/>
  </w:num>
  <w:num w:numId="22" w16cid:durableId="531654232">
    <w:abstractNumId w:val="11"/>
  </w:num>
  <w:num w:numId="23" w16cid:durableId="155922589">
    <w:abstractNumId w:val="26"/>
  </w:num>
  <w:num w:numId="24" w16cid:durableId="1670713290">
    <w:abstractNumId w:val="23"/>
  </w:num>
  <w:num w:numId="25" w16cid:durableId="1771925532">
    <w:abstractNumId w:val="17"/>
  </w:num>
  <w:num w:numId="26" w16cid:durableId="1963610467">
    <w:abstractNumId w:val="25"/>
  </w:num>
  <w:num w:numId="27" w16cid:durableId="624238412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A40"/>
    <w:rsid w:val="00090A40"/>
    <w:rsid w:val="00121467"/>
    <w:rsid w:val="00141079"/>
    <w:rsid w:val="00633C2F"/>
    <w:rsid w:val="00645252"/>
    <w:rsid w:val="0065477D"/>
    <w:rsid w:val="00680A40"/>
    <w:rsid w:val="006D3D74"/>
    <w:rsid w:val="006D4C72"/>
    <w:rsid w:val="0083569A"/>
    <w:rsid w:val="008D4EF5"/>
    <w:rsid w:val="009F5BFE"/>
    <w:rsid w:val="00A9204E"/>
    <w:rsid w:val="00B57AE7"/>
    <w:rsid w:val="00CB2232"/>
    <w:rsid w:val="00CD22A4"/>
    <w:rsid w:val="00DA6445"/>
    <w:rsid w:val="00F81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A4A20A"/>
  <w15:chartTrackingRefBased/>
  <w15:docId w15:val="{B6120259-2BAC-4C12-9FB4-DDC43BC3DB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character" w:styleId="UnresolvedMention">
    <w:name w:val="Unresolved Mention"/>
    <w:basedOn w:val="DefaultParagraphFont"/>
    <w:uiPriority w:val="99"/>
    <w:semiHidden/>
    <w:unhideWhenUsed/>
    <w:rsid w:val="00090A40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unhideWhenUsed/>
    <w:qFormat/>
    <w:rsid w:val="0065477D"/>
    <w:pPr>
      <w:ind w:left="720"/>
      <w:contextualSpacing/>
    </w:pPr>
  </w:style>
  <w:style w:type="paragraph" w:styleId="NoSpacing">
    <w:name w:val="No Spacing"/>
    <w:uiPriority w:val="1"/>
    <w:qFormat/>
    <w:rsid w:val="00CD22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mailto:poulami320@gmail.com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ELL\AppData\Local\Microsoft\Office\16.0\DTS\en-IN%7b60F9BC88-A809-44EE-AFD8-CE293B3F4307%7d\%7bD680E483-F0D7-4E0A-AD8D-2BA88375E880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Props1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{D680E483-F0D7-4E0A-AD8D-2BA88375E880}tf02786999_win32</Template>
  <TotalTime>1</TotalTime>
  <Pages>1</Pages>
  <Words>154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2023-07-01T04:02:00Z</dcterms:created>
  <dcterms:modified xsi:type="dcterms:W3CDTF">2023-07-06T08:28:00Z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